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C3DD6" w14:textId="77777777" w:rsidR="004D21E9" w:rsidRDefault="004D21E9" w:rsidP="004D21E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Features: </w:t>
      </w:r>
    </w:p>
    <w:p w14:paraId="193D03CD" w14:textId="77777777" w:rsidR="004D21E9" w:rsidRDefault="004D21E9" w:rsidP="004D21E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4C786C5" w14:textId="77777777" w:rsidR="004D21E9" w:rsidRDefault="004D21E9" w:rsidP="004D21E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Registration webpage: </w:t>
      </w:r>
    </w:p>
    <w:p w14:paraId="058A0F5C" w14:textId="77777777" w:rsidR="004D21E9" w:rsidRDefault="004D21E9" w:rsidP="004D21E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User signs up (name, address, ID, password, gender - M/F, marital status - M/S/W)</w:t>
      </w:r>
    </w:p>
    <w:p w14:paraId="1C7BDD18" w14:textId="77777777" w:rsidR="004D21E9" w:rsidRDefault="004D21E9" w:rsidP="004D21E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6DD9CB0" w14:textId="77777777" w:rsidR="004D21E9" w:rsidRDefault="004D21E9" w:rsidP="004D21E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Buy insurance page:</w:t>
      </w:r>
    </w:p>
    <w:p w14:paraId="0ED0E3E8" w14:textId="77777777" w:rsidR="004D21E9" w:rsidRDefault="004D21E9" w:rsidP="004D21E9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Auto Insurance</w:t>
      </w:r>
    </w:p>
    <w:p w14:paraId="7EC3F832" w14:textId="77777777" w:rsidR="004D21E9" w:rsidRDefault="004D21E9" w:rsidP="004D21E9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Home Insurance</w:t>
      </w:r>
    </w:p>
    <w:p w14:paraId="3F1589DB" w14:textId="77777777" w:rsidR="004D21E9" w:rsidRDefault="004D21E9" w:rsidP="004D21E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8565B6B" w14:textId="77777777" w:rsidR="004D21E9" w:rsidRDefault="004D21E9" w:rsidP="004D21E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Auto Insurance webpage:</w:t>
      </w:r>
    </w:p>
    <w:p w14:paraId="63FDEEF0" w14:textId="77777777" w:rsidR="004D21E9" w:rsidRDefault="004D21E9" w:rsidP="004D21E9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User enters model/make/year of car and status of car (L/F/O) </w:t>
      </w:r>
    </w:p>
    <w:p w14:paraId="1FC44994" w14:textId="77777777" w:rsidR="004D21E9" w:rsidRDefault="004D21E9" w:rsidP="004D21E9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Premium Amount they want to insure each car for</w:t>
      </w:r>
    </w:p>
    <w:p w14:paraId="484764D1" w14:textId="77777777" w:rsidR="004D21E9" w:rsidRDefault="004D21E9" w:rsidP="004D21E9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until which they want to insure cars for</w:t>
      </w:r>
    </w:p>
    <w:p w14:paraId="75F38CA6" w14:textId="77777777" w:rsidR="004D21E9" w:rsidRDefault="004D21E9" w:rsidP="004D21E9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Driver, name, and license number for each driver assigned to a car</w:t>
      </w:r>
    </w:p>
    <w:p w14:paraId="1B67BDA2" w14:textId="77777777" w:rsidR="004D21E9" w:rsidRDefault="004D21E9" w:rsidP="004D21E9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Car ID is assigned automatically</w:t>
      </w:r>
    </w:p>
    <w:p w14:paraId="75E2B71B" w14:textId="77777777" w:rsidR="004D21E9" w:rsidRDefault="004D21E9" w:rsidP="004D21E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5977D0C" w14:textId="77777777" w:rsidR="004D21E9" w:rsidRDefault="004D21E9" w:rsidP="004D21E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Auto Insurance Confirmation webpage:</w:t>
      </w:r>
    </w:p>
    <w:p w14:paraId="6FA5011C" w14:textId="77777777" w:rsidR="004D21E9" w:rsidRDefault="004D21E9" w:rsidP="004D21E9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is lead to confirmation page where they are shown status of insurance (P -expired /C - current)</w:t>
      </w:r>
    </w:p>
    <w:p w14:paraId="28288184" w14:textId="77777777" w:rsidR="004D21E9" w:rsidRDefault="004D21E9" w:rsidP="004D21E9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Is shown invoice (includes invoice ID, payment due date and amount to be paid)</w:t>
      </w:r>
    </w:p>
    <w:p w14:paraId="34FD5F9F" w14:textId="77777777" w:rsidR="004D21E9" w:rsidRDefault="004D21E9" w:rsidP="004D21E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74A3937" w14:textId="77777777" w:rsidR="004D21E9" w:rsidRDefault="004D21E9" w:rsidP="004D21E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Home Insurance webpage: </w:t>
      </w:r>
    </w:p>
    <w:p w14:paraId="7581E6BE" w14:textId="77777777" w:rsidR="004D21E9" w:rsidRDefault="004D21E9" w:rsidP="004D21E9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Home ID is assigned automatically</w:t>
      </w:r>
    </w:p>
    <w:p w14:paraId="137DF94B" w14:textId="77777777" w:rsidR="004D21E9" w:rsidRDefault="004D21E9" w:rsidP="004D21E9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Users enters in the following: Value of home, purchase date, type of home - S/M/C/</w:t>
      </w:r>
      <w:proofErr w:type="gramStart"/>
      <w:r>
        <w:rPr>
          <w:rFonts w:ascii="AppleSystemUIFont" w:hAnsi="AppleSystemUIFont" w:cs="AppleSystemUIFont"/>
        </w:rPr>
        <w:t>T ,</w:t>
      </w:r>
      <w:proofErr w:type="gramEnd"/>
      <w:r>
        <w:rPr>
          <w:rFonts w:ascii="AppleSystemUIFont" w:hAnsi="AppleSystemUIFont" w:cs="AppleSystemUIFont"/>
        </w:rPr>
        <w:t xml:space="preserve"> auto-fire - 1/0, security - 1/0, basement - 1/0, pool - U/O/I/M/null</w:t>
      </w:r>
    </w:p>
    <w:p w14:paraId="62D165DF" w14:textId="77777777" w:rsidR="004D21E9" w:rsidRDefault="004D21E9" w:rsidP="004D21E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63DFBA0" w14:textId="77777777" w:rsidR="004D21E9" w:rsidRDefault="004D21E9" w:rsidP="004D21E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Home Insurance Confirmation webpage:</w:t>
      </w:r>
    </w:p>
    <w:p w14:paraId="62EAD3E8" w14:textId="77777777" w:rsidR="004D21E9" w:rsidRDefault="004D21E9" w:rsidP="004D21E9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Shown status of insurance (P/C)</w:t>
      </w:r>
    </w:p>
    <w:p w14:paraId="65D0609E" w14:textId="77777777" w:rsidR="004D21E9" w:rsidRDefault="004D21E9" w:rsidP="004D21E9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Is shown invoice (invoice ID, payment due date, amount to be paid)</w:t>
      </w:r>
    </w:p>
    <w:p w14:paraId="0617787A" w14:textId="77777777" w:rsidR="004D21E9" w:rsidRDefault="004D21E9" w:rsidP="004D21E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D758316" w14:textId="77777777" w:rsidR="004D21E9" w:rsidRDefault="004D21E9" w:rsidP="004D21E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User profile webpage: </w:t>
      </w:r>
    </w:p>
    <w:p w14:paraId="3032C79F" w14:textId="77777777" w:rsidR="004D21E9" w:rsidRDefault="004D21E9" w:rsidP="004D21E9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Can see their details</w:t>
      </w:r>
    </w:p>
    <w:p w14:paraId="2720F66E" w14:textId="77777777" w:rsidR="004D21E9" w:rsidRDefault="004D21E9" w:rsidP="004D21E9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Can see insurances bought with details</w:t>
      </w:r>
    </w:p>
    <w:p w14:paraId="369AA15E" w14:textId="77777777" w:rsidR="004D21E9" w:rsidRDefault="004D21E9" w:rsidP="004D21E9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Insurances have a payment button next to them (each payment is linked to an invoice)</w:t>
      </w:r>
    </w:p>
    <w:p w14:paraId="652D70F5" w14:textId="77777777" w:rsidR="004D21E9" w:rsidRDefault="004D21E9" w:rsidP="004D21E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B5350BB" w14:textId="77777777" w:rsidR="004D21E9" w:rsidRDefault="004D21E9" w:rsidP="004D21E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Payment page: </w:t>
      </w:r>
    </w:p>
    <w:p w14:paraId="664CD4B9" w14:textId="77777777" w:rsidR="004D21E9" w:rsidRDefault="004D21E9" w:rsidP="004D21E9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Payment Date</w:t>
      </w:r>
    </w:p>
    <w:p w14:paraId="2C899F4A" w14:textId="77777777" w:rsidR="004D21E9" w:rsidRDefault="004D21E9" w:rsidP="004D21E9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Method of Payment (PayPal/Credit/Debit/Check)</w:t>
      </w:r>
    </w:p>
    <w:p w14:paraId="36B0AACE" w14:textId="77777777" w:rsidR="004D21E9" w:rsidRDefault="004D21E9" w:rsidP="004D21E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2958145" w14:textId="77777777" w:rsidR="004D21E9" w:rsidRDefault="004D21E9" w:rsidP="004D21E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Login page: </w:t>
      </w:r>
    </w:p>
    <w:p w14:paraId="2C8D0524" w14:textId="77777777" w:rsidR="004D21E9" w:rsidRDefault="004D21E9" w:rsidP="004D21E9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Username</w:t>
      </w:r>
    </w:p>
    <w:p w14:paraId="390AFE16" w14:textId="77777777" w:rsidR="004D21E9" w:rsidRDefault="004D21E9" w:rsidP="004D21E9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Password</w:t>
      </w:r>
    </w:p>
    <w:p w14:paraId="75C25AD2" w14:textId="77777777" w:rsidR="004D21E9" w:rsidRDefault="004D21E9" w:rsidP="004D21E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C231969" w14:textId="77777777" w:rsidR="004D21E9" w:rsidRDefault="004D21E9" w:rsidP="004D21E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Admin registration and login features</w:t>
      </w:r>
    </w:p>
    <w:p w14:paraId="29929302" w14:textId="77777777" w:rsidR="004D21E9" w:rsidRDefault="004D21E9" w:rsidP="004D21E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71E809A" w14:textId="77777777" w:rsidR="004D21E9" w:rsidRDefault="004D21E9" w:rsidP="004D21E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Abilities admin should be able to perform: </w:t>
      </w:r>
    </w:p>
    <w:p w14:paraId="68387BB8" w14:textId="77777777" w:rsidR="004D21E9" w:rsidRDefault="004D21E9" w:rsidP="004D21E9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See list of customers</w:t>
      </w:r>
    </w:p>
    <w:p w14:paraId="59EF31B6" w14:textId="77777777" w:rsidR="004D21E9" w:rsidRDefault="004D21E9" w:rsidP="004D21E9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 able to access all their details and query any information relating to them</w:t>
      </w:r>
    </w:p>
    <w:p w14:paraId="4852F439" w14:textId="77777777" w:rsidR="004D21E9" w:rsidRDefault="004D21E9" w:rsidP="004D21E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B430B79" w14:textId="77777777" w:rsidR="009B2431" w:rsidRDefault="004D21E9"/>
    <w:sectPr w:rsidR="009B2431" w:rsidSect="008D7FC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1E9"/>
    <w:rsid w:val="002C57D6"/>
    <w:rsid w:val="00477364"/>
    <w:rsid w:val="004D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6433B"/>
  <w15:chartTrackingRefBased/>
  <w15:docId w15:val="{3D8F2648-0950-4949-B26B-F7E5E73D5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Manjunatha</dc:creator>
  <cp:keywords/>
  <dc:description/>
  <cp:lastModifiedBy>Tejaswini Manjunatha</cp:lastModifiedBy>
  <cp:revision>1</cp:revision>
  <dcterms:created xsi:type="dcterms:W3CDTF">2020-05-07T02:33:00Z</dcterms:created>
  <dcterms:modified xsi:type="dcterms:W3CDTF">2020-05-07T02:33:00Z</dcterms:modified>
</cp:coreProperties>
</file>